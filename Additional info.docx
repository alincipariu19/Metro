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EB90" w14:textId="77777777" w:rsidR="00927C96" w:rsidRDefault="00927C96" w:rsidP="00927C9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  <w:t>Additional info</w:t>
      </w:r>
    </w:p>
    <w:p w14:paraId="471EE979" w14:textId="77777777" w:rsidR="00927C96" w:rsidRDefault="00927C96" w:rsidP="00927C9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7EFB209" w14:textId="77777777" w:rsidR="00927C96" w:rsidRDefault="00927C96" w:rsidP="00927C9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This automation project is based on: Selenium WebDriver, Java, Maven, TestNG, Allure.</w:t>
      </w:r>
    </w:p>
    <w:p w14:paraId="118DA60A" w14:textId="77777777" w:rsidR="00927C96" w:rsidRDefault="00927C96" w:rsidP="00927C9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How to run: </w:t>
      </w:r>
    </w:p>
    <w:p w14:paraId="02278BE7" w14:textId="77777777" w:rsidR="00927C96" w:rsidRDefault="00927C96" w:rsidP="00927C96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proofErr w:type="spellStart"/>
      <w:r>
        <w:rPr>
          <w:rFonts w:ascii="AppleSystemUIFont" w:hAnsi="AppleSystemUIFont" w:cs="AppleSystemUIFont"/>
          <w:lang w:val="en-GB"/>
        </w:rPr>
        <w:t>mvn</w:t>
      </w:r>
      <w:proofErr w:type="spellEnd"/>
      <w:r>
        <w:rPr>
          <w:rFonts w:ascii="AppleSystemUIFont" w:hAnsi="AppleSystemUIFont" w:cs="AppleSystemUIFont"/>
          <w:lang w:val="en-GB"/>
        </w:rPr>
        <w:t xml:space="preserve"> clean test -</w:t>
      </w:r>
      <w:proofErr w:type="spellStart"/>
      <w:r>
        <w:rPr>
          <w:rFonts w:ascii="AppleSystemUIFont" w:hAnsi="AppleSystemUIFont" w:cs="AppleSystemUIFont"/>
          <w:lang w:val="en-GB"/>
        </w:rPr>
        <w:t>Dbrowser</w:t>
      </w:r>
      <w:proofErr w:type="spellEnd"/>
      <w:r>
        <w:rPr>
          <w:rFonts w:ascii="AppleSystemUIFont" w:hAnsi="AppleSystemUIFont" w:cs="AppleSystemUIFont"/>
          <w:lang w:val="en-GB"/>
        </w:rPr>
        <w:t>=chrome -</w:t>
      </w:r>
      <w:proofErr w:type="spellStart"/>
      <w:r>
        <w:rPr>
          <w:rFonts w:ascii="AppleSystemUIFont" w:hAnsi="AppleSystemUIFont" w:cs="AppleSystemUIFont"/>
          <w:lang w:val="en-GB"/>
        </w:rPr>
        <w:t>Denv</w:t>
      </w:r>
      <w:proofErr w:type="spellEnd"/>
      <w:r>
        <w:rPr>
          <w:rFonts w:ascii="AppleSystemUIFont" w:hAnsi="AppleSystemUIFont" w:cs="AppleSystemUIFont"/>
          <w:lang w:val="en-GB"/>
        </w:rPr>
        <w:t>=prod -</w:t>
      </w:r>
      <w:proofErr w:type="spellStart"/>
      <w:r>
        <w:rPr>
          <w:rFonts w:ascii="AppleSystemUIFont" w:hAnsi="AppleSystemUIFont" w:cs="AppleSystemUIFont"/>
          <w:lang w:val="en-GB"/>
        </w:rPr>
        <w:t>Dtest</w:t>
      </w:r>
      <w:proofErr w:type="spellEnd"/>
      <w:r>
        <w:rPr>
          <w:rFonts w:ascii="AppleSystemUIFont" w:hAnsi="AppleSystemUIFont" w:cs="AppleSystemUIFont"/>
          <w:lang w:val="en-GB"/>
        </w:rPr>
        <w:t>=</w:t>
      </w:r>
      <w:proofErr w:type="spellStart"/>
      <w:r>
        <w:rPr>
          <w:rFonts w:ascii="AppleSystemUIFont" w:hAnsi="AppleSystemUIFont" w:cs="AppleSystemUIFont"/>
          <w:lang w:val="en-GB"/>
        </w:rPr>
        <w:t>MetroTests</w:t>
      </w:r>
      <w:proofErr w:type="spellEnd"/>
    </w:p>
    <w:p w14:paraId="422ECE39" w14:textId="77777777" w:rsidR="00927C96" w:rsidRDefault="00927C96" w:rsidP="00927C96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proofErr w:type="spellStart"/>
      <w:r>
        <w:rPr>
          <w:rFonts w:ascii="AppleSystemUIFont" w:hAnsi="AppleSystemUIFont" w:cs="AppleSystemUIFont"/>
          <w:lang w:val="en-GB"/>
        </w:rPr>
        <w:t>mvn</w:t>
      </w:r>
      <w:proofErr w:type="spellEnd"/>
      <w:r>
        <w:rPr>
          <w:rFonts w:ascii="AppleSystemUIFont" w:hAnsi="AppleSystemUIFont" w:cs="AppleSystemUIFont"/>
          <w:lang w:val="en-GB"/>
        </w:rPr>
        <w:t xml:space="preserve"> clean test -</w:t>
      </w:r>
      <w:proofErr w:type="spellStart"/>
      <w:r>
        <w:rPr>
          <w:rFonts w:ascii="AppleSystemUIFont" w:hAnsi="AppleSystemUIFont" w:cs="AppleSystemUIFont"/>
          <w:lang w:val="en-GB"/>
        </w:rPr>
        <w:t>Dbrowser</w:t>
      </w:r>
      <w:proofErr w:type="spellEnd"/>
      <w:r>
        <w:rPr>
          <w:rFonts w:ascii="AppleSystemUIFont" w:hAnsi="AppleSystemUIFont" w:cs="AppleSystemUIFont"/>
          <w:lang w:val="en-GB"/>
        </w:rPr>
        <w:t>=chrome -</w:t>
      </w:r>
      <w:proofErr w:type="spellStart"/>
      <w:r>
        <w:rPr>
          <w:rFonts w:ascii="AppleSystemUIFont" w:hAnsi="AppleSystemUIFont" w:cs="AppleSystemUIFont"/>
          <w:lang w:val="en-GB"/>
        </w:rPr>
        <w:t>Denv</w:t>
      </w:r>
      <w:proofErr w:type="spellEnd"/>
      <w:r>
        <w:rPr>
          <w:rFonts w:ascii="AppleSystemUIFont" w:hAnsi="AppleSystemUIFont" w:cs="AppleSystemUIFont"/>
          <w:lang w:val="en-GB"/>
        </w:rPr>
        <w:t xml:space="preserve">=prod - </w:t>
      </w:r>
      <w:proofErr w:type="spellStart"/>
      <w:r>
        <w:rPr>
          <w:rFonts w:ascii="AppleSystemUIFont" w:hAnsi="AppleSystemUIFont" w:cs="AppleSystemUIFont"/>
          <w:lang w:val="en-GB"/>
        </w:rPr>
        <w:t>DsuiteXmlFile</w:t>
      </w:r>
      <w:proofErr w:type="spellEnd"/>
      <w:r>
        <w:rPr>
          <w:rFonts w:ascii="AppleSystemUIFont" w:hAnsi="AppleSystemUIFont" w:cs="AppleSystemUIFont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lang w:val="en-GB"/>
        </w:rPr>
        <w:t>src</w:t>
      </w:r>
      <w:proofErr w:type="spellEnd"/>
      <w:r>
        <w:rPr>
          <w:rFonts w:ascii="AppleSystemUIFont" w:hAnsi="AppleSystemUIFont" w:cs="AppleSystemUIFont"/>
          <w:lang w:val="en-GB"/>
        </w:rPr>
        <w:t>/test/java/</w:t>
      </w:r>
      <w:proofErr w:type="spellStart"/>
      <w:r>
        <w:rPr>
          <w:rFonts w:ascii="AppleSystemUIFont" w:hAnsi="AppleSystemUIFont" w:cs="AppleSystemUIFont"/>
          <w:lang w:val="en-GB"/>
        </w:rPr>
        <w:t>webshop</w:t>
      </w:r>
      <w:proofErr w:type="spellEnd"/>
      <w:r>
        <w:rPr>
          <w:rFonts w:ascii="AppleSystemUIFont" w:hAnsi="AppleSystemUIFont" w:cs="AppleSystemUIFont"/>
          <w:lang w:val="en-GB"/>
        </w:rPr>
        <w:t>/tests/regressionSuite_PROD.xml</w:t>
      </w:r>
    </w:p>
    <w:p w14:paraId="18AA281E" w14:textId="77777777" w:rsidR="00927C96" w:rsidRDefault="00927C96" w:rsidP="00927C9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2D1D559" w14:textId="77777777" w:rsidR="00927C96" w:rsidRDefault="00927C96" w:rsidP="00927C9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As a test report we use Allure. Allure Framework is a flexible lightweight multi-language test report tool that not only shows a very concise representation of what have been tested in a neat web report </w:t>
      </w:r>
      <w:proofErr w:type="gramStart"/>
      <w:r>
        <w:rPr>
          <w:rFonts w:ascii="AppleSystemUIFont" w:hAnsi="AppleSystemUIFont" w:cs="AppleSystemUIFont"/>
          <w:lang w:val="en-GB"/>
        </w:rPr>
        <w:t>form, but</w:t>
      </w:r>
      <w:proofErr w:type="gramEnd"/>
      <w:r>
        <w:rPr>
          <w:rFonts w:ascii="AppleSystemUIFont" w:hAnsi="AppleSystemUIFont" w:cs="AppleSystemUIFont"/>
          <w:lang w:val="en-GB"/>
        </w:rPr>
        <w:t xml:space="preserve"> allows everyone participating in the development process to extract maximum of useful information from everyday execution of tests.</w:t>
      </w:r>
    </w:p>
    <w:p w14:paraId="56F297FD" w14:textId="77777777" w:rsidR="00927C96" w:rsidRDefault="00927C96" w:rsidP="00927C96">
      <w:pPr>
        <w:numPr>
          <w:ilvl w:val="2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For Mac OS, automated installation is available via </w:t>
      </w:r>
      <w:r>
        <w:rPr>
          <w:rFonts w:ascii="AppleSystemUIFont" w:hAnsi="AppleSystemUIFont" w:cs="AppleSystemUIFont"/>
          <w:u w:val="single"/>
          <w:lang w:val="en-GB"/>
        </w:rPr>
        <w:t>Homebrew:</w:t>
      </w:r>
    </w:p>
    <w:p w14:paraId="33BDAAE3" w14:textId="77777777" w:rsidR="00927C96" w:rsidRDefault="00927C96" w:rsidP="00927C9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ab/>
      </w:r>
      <w:r>
        <w:rPr>
          <w:rFonts w:ascii="AppleSystemUIFontBold" w:hAnsi="AppleSystemUIFontBold" w:cs="AppleSystemUIFontBold"/>
          <w:b/>
          <w:bCs/>
          <w:lang w:val="en-GB"/>
        </w:rPr>
        <w:tab/>
      </w:r>
      <w:r>
        <w:rPr>
          <w:rFonts w:ascii="AppleSystemUIFontBold" w:hAnsi="AppleSystemUIFontBold" w:cs="AppleSystemUIFontBold"/>
          <w:b/>
          <w:bCs/>
          <w:lang w:val="en-GB"/>
        </w:rPr>
        <w:tab/>
        <w:t>brew install allure</w:t>
      </w:r>
    </w:p>
    <w:p w14:paraId="0E51A879" w14:textId="77777777" w:rsidR="00927C96" w:rsidRDefault="00927C96" w:rsidP="00927C96">
      <w:pPr>
        <w:numPr>
          <w:ilvl w:val="2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Execute </w:t>
      </w:r>
      <w:r>
        <w:rPr>
          <w:rFonts w:ascii="AppleSystemUIFontBold" w:hAnsi="AppleSystemUIFontBold" w:cs="AppleSystemUIFontBold"/>
          <w:b/>
          <w:bCs/>
          <w:lang w:val="en-GB"/>
        </w:rPr>
        <w:t>allure --version</w:t>
      </w:r>
      <w:r>
        <w:rPr>
          <w:rFonts w:ascii="AppleSystemUIFont" w:hAnsi="AppleSystemUIFont" w:cs="AppleSystemUIFont"/>
          <w:lang w:val="en-GB"/>
        </w:rPr>
        <w:t> in console to make sure that allure is now available:</w:t>
      </w:r>
    </w:p>
    <w:p w14:paraId="6DB8F3E9" w14:textId="77777777" w:rsidR="00927C96" w:rsidRDefault="00927C96" w:rsidP="00927C96">
      <w:pPr>
        <w:numPr>
          <w:ilvl w:val="2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How to generate the Allure test report:</w:t>
      </w:r>
    </w:p>
    <w:p w14:paraId="6B721632" w14:textId="77777777" w:rsidR="00927C96" w:rsidRDefault="00927C96" w:rsidP="00927C96">
      <w:pPr>
        <w:numPr>
          <w:ilvl w:val="5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Syntax: "allure generate" + location where you want to be generated + "--clean</w:t>
      </w:r>
    </w:p>
    <w:p w14:paraId="12CA7361" w14:textId="77777777" w:rsidR="00927C96" w:rsidRDefault="00927C96" w:rsidP="00927C96">
      <w:pPr>
        <w:numPr>
          <w:ilvl w:val="5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Example:   </w:t>
      </w:r>
      <w:r>
        <w:rPr>
          <w:rFonts w:ascii="AppleSystemUIFontBold" w:hAnsi="AppleSystemUIFontBold" w:cs="AppleSystemUIFontBold"/>
          <w:b/>
          <w:bCs/>
          <w:lang w:val="en-GB"/>
        </w:rPr>
        <w:t>allure generate target/allure-results --clean</w:t>
      </w:r>
    </w:p>
    <w:p w14:paraId="7BB90369" w14:textId="77777777" w:rsidR="00927C96" w:rsidRDefault="00927C96" w:rsidP="00927C9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C7768E8" w14:textId="77777777" w:rsidR="00927C96" w:rsidRDefault="00927C96"/>
    <w:sectPr w:rsidR="00927C96" w:rsidSect="001D0E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000000CE">
      <w:start w:val="1"/>
      <w:numFmt w:val="bullet"/>
      <w:lvlText w:val="•"/>
      <w:lvlJc w:val="left"/>
      <w:pPr>
        <w:ind w:left="4320" w:hanging="36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96"/>
    <w:rsid w:val="0092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23BBE1"/>
  <w15:chartTrackingRefBased/>
  <w15:docId w15:val="{C1D6CD13-E305-C341-86C6-50CC0C10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Cipariu Alin</dc:creator>
  <cp:keywords/>
  <dc:description/>
  <cp:lastModifiedBy>Cipariu Alin</cp:lastModifiedBy>
  <cp:revision>1</cp:revision>
  <dcterms:created xsi:type="dcterms:W3CDTF">2021-04-12T21:35:00Z</dcterms:created>
  <dcterms:modified xsi:type="dcterms:W3CDTF">2021-04-12T21:35:00Z</dcterms:modified>
</cp:coreProperties>
</file>